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31061553"/>
    <w:p w14:paraId="246B650E" w14:textId="137DD741" w:rsidR="00690FBF" w:rsidRPr="006A316C" w:rsidRDefault="00690FBF" w:rsidP="006A316C">
      <w:pPr>
        <w:pStyle w:val="Title"/>
        <w:spacing w:before="0" w:after="0" w:line="240" w:lineRule="auto"/>
        <w:ind w:left="0"/>
        <w:rPr>
          <w:sz w:val="72"/>
          <w:szCs w:val="72"/>
        </w:rPr>
      </w:pPr>
      <w:r w:rsidRPr="006A316C">
        <w:rPr>
          <w:noProof/>
          <w:sz w:val="72"/>
          <w:szCs w:val="72"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657A782C" wp14:editId="26610D59">
                <wp:simplePos x="0" y="0"/>
                <wp:positionH relativeFrom="margin">
                  <wp:posOffset>-519545</wp:posOffset>
                </wp:positionH>
                <wp:positionV relativeFrom="margin">
                  <wp:posOffset>-402590</wp:posOffset>
                </wp:positionV>
                <wp:extent cx="6985635" cy="10058400"/>
                <wp:effectExtent l="0" t="0" r="5715" b="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85635" cy="10058400"/>
                          <a:chOff x="0" y="0"/>
                          <a:chExt cx="4762532" cy="6858000"/>
                        </a:xfrm>
                      </wpg:grpSpPr>
                      <wps:wsp>
                        <wps:cNvPr id="7" name="Freeform 6">
                          <a:extLst>
                            <a:ext uri="{FF2B5EF4-FFF2-40B4-BE49-F238E27FC236}">
                              <a16:creationId xmlns:a16="http://schemas.microsoft.com/office/drawing/2014/main" id="{97861BD5-9E4C-D546-A13E-D5CF77915A18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 8">
                          <a:extLst>
                            <a:ext uri="{FF2B5EF4-FFF2-40B4-BE49-F238E27FC236}">
                              <a16:creationId xmlns:a16="http://schemas.microsoft.com/office/drawing/2014/main" id="{34C66C4E-700E-194D-BC81-934C3C3CDCA8}"/>
                            </a:ext>
                          </a:extLst>
                        </wps:cNvPr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9">
                          <a:extLst>
                            <a:ext uri="{FF2B5EF4-FFF2-40B4-BE49-F238E27FC236}">
                              <a16:creationId xmlns:a16="http://schemas.microsoft.com/office/drawing/2014/main" id="{2AA49747-F257-AA44-98C1-DE57A0977D0A}"/>
                            </a:ext>
                          </a:extLst>
                        </wps:cNvPr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11">
                          <a:extLst>
                            <a:ext uri="{FF2B5EF4-FFF2-40B4-BE49-F238E27FC236}">
                              <a16:creationId xmlns:a16="http://schemas.microsoft.com/office/drawing/2014/main" id="{D70623B7-9CCF-624C-B2B4-A46F42F5CE0C}"/>
                            </a:ext>
                          </a:extLst>
                        </wps:cNvPr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52E9D1" id="Group 1" o:spid="_x0000_s1026" alt="&quot;&quot;" style="position:absolute;margin-left:-40.9pt;margin-top:-31.7pt;width:550.05pt;height:11in;z-index:-251657216;mso-position-horizontal-relative:margin;mso-position-vertical-relative:margin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margin"/>
                <w10:anchorlock/>
              </v:group>
            </w:pict>
          </mc:Fallback>
        </mc:AlternateContent>
      </w:r>
      <w:r w:rsidR="00DF5AA0" w:rsidRPr="006A316C">
        <w:rPr>
          <w:sz w:val="72"/>
          <w:szCs w:val="72"/>
        </w:rPr>
        <w:t>Alida Anna Thomas</w:t>
      </w:r>
    </w:p>
    <w:p w14:paraId="47108B93" w14:textId="77777777" w:rsidR="00690FBF" w:rsidRDefault="00690FBF" w:rsidP="00690FBF">
      <w:pPr>
        <w:pStyle w:val="Subtitle"/>
      </w:pPr>
    </w:p>
    <w:p w14:paraId="203CDA83" w14:textId="77777777" w:rsidR="006A316C" w:rsidRPr="006A316C" w:rsidRDefault="006A316C" w:rsidP="006A316C">
      <w:pPr>
        <w:rPr>
          <w:lang w:bidi="ar-SA"/>
        </w:rPr>
      </w:pPr>
    </w:p>
    <w:p w14:paraId="60C756CC" w14:textId="3F3AD829" w:rsidR="004C1DA9" w:rsidRDefault="00000000" w:rsidP="00690FBF">
      <w:pPr>
        <w:pStyle w:val="Subtitle"/>
      </w:pPr>
      <w:sdt>
        <w:sdtPr>
          <w:id w:val="1272060749"/>
          <w:placeholder>
            <w:docPart w:val="7EA6ABB4B7C84B2FB20B115DF0E0F695"/>
          </w:placeholder>
          <w:temporary/>
          <w:showingPlcHdr/>
          <w15:appearance w15:val="hidden"/>
        </w:sdtPr>
        <w:sdtContent>
          <w:r w:rsidR="00DF5AA0" w:rsidRPr="00173B36">
            <w:t>CONTACT</w:t>
          </w:r>
        </w:sdtContent>
      </w:sdt>
    </w:p>
    <w:p w14:paraId="19752BD6" w14:textId="77777777" w:rsidR="00DF5AA0" w:rsidRDefault="00DF5AA0" w:rsidP="00DF5AA0">
      <w:pPr>
        <w:pStyle w:val="Heading2"/>
      </w:pPr>
      <w:r>
        <w:t>8547449048</w:t>
      </w:r>
    </w:p>
    <w:p w14:paraId="3F1F621F" w14:textId="77777777" w:rsidR="00DF5AA0" w:rsidRPr="00B73749" w:rsidRDefault="00DF5AA0" w:rsidP="00DF5AA0">
      <w:pPr>
        <w:pStyle w:val="Heading2"/>
        <w:rPr>
          <w:rStyle w:val="Emphasis"/>
          <w:color w:val="000000" w:themeColor="text1"/>
        </w:rPr>
      </w:pPr>
      <w:r>
        <w:rPr>
          <w:rStyle w:val="Emphasis"/>
        </w:rPr>
        <w:t>alidannathomas@gmail.com</w:t>
      </w:r>
    </w:p>
    <w:p w14:paraId="32040DA3" w14:textId="57057CFF" w:rsidR="00DF5AA0" w:rsidRPr="00DF5AA0" w:rsidRDefault="00DF5AA0" w:rsidP="00DF5AA0">
      <w:pPr>
        <w:pStyle w:val="ContactInfo"/>
        <w:jc w:val="left"/>
        <w:rPr>
          <w:color w:val="auto"/>
        </w:rPr>
      </w:pPr>
      <w:r w:rsidRPr="00DF5AA0">
        <w:rPr>
          <w:color w:val="auto"/>
        </w:rPr>
        <w:t xml:space="preserve">                         Kattappana , Idukki 685552</w:t>
      </w:r>
    </w:p>
    <w:p w14:paraId="51A4F605" w14:textId="5142852E" w:rsidR="006A316C" w:rsidRDefault="00000000" w:rsidP="006A316C">
      <w:pPr>
        <w:pStyle w:val="Heading1"/>
      </w:pPr>
      <w:sdt>
        <w:sdtPr>
          <w:id w:val="-447008296"/>
          <w:placeholder>
            <w:docPart w:val="D083D343F5D148BAAB796EA699C5AF74"/>
          </w:placeholder>
          <w:temporary/>
          <w:showingPlcHdr/>
          <w15:appearance w15:val="hidden"/>
        </w:sdtPr>
        <w:sdtContent>
          <w:r w:rsidR="006A316C" w:rsidRPr="006A316C">
            <w:rPr>
              <w:rFonts w:asciiTheme="majorHAnsi" w:hAnsiTheme="majorHAnsi"/>
              <w:color w:val="446530" w:themeColor="accent2" w:themeShade="80"/>
            </w:rPr>
            <w:t>PROFILE</w:t>
          </w:r>
        </w:sdtContent>
      </w:sdt>
    </w:p>
    <w:p w14:paraId="5A59CC7D" w14:textId="407F025F" w:rsidR="00690FBF" w:rsidRPr="00690FBF" w:rsidRDefault="006A316C" w:rsidP="006A316C">
      <w:pPr>
        <w:rPr>
          <w:lang w:bidi="ar-SA"/>
        </w:rPr>
      </w:pPr>
      <w:r>
        <w:t>To get an opportunity where I can make the best of my potential and contributes to the organization’s growth.</w:t>
      </w:r>
    </w:p>
    <w:p w14:paraId="6C47182E" w14:textId="77777777" w:rsidR="00031E11" w:rsidRDefault="00031E11" w:rsidP="006A316C">
      <w:pPr>
        <w:ind w:left="0"/>
      </w:pPr>
    </w:p>
    <w:p w14:paraId="7E778109" w14:textId="138D249E" w:rsidR="004C1DA9" w:rsidRPr="004C1DA9" w:rsidRDefault="006A316C" w:rsidP="00690FBF">
      <w:pPr>
        <w:pStyle w:val="Subtitle"/>
      </w:pPr>
      <w:r>
        <w:t>Projects</w:t>
      </w:r>
    </w:p>
    <w:p w14:paraId="4721223B" w14:textId="4D41B915" w:rsidR="006A316C" w:rsidRPr="00B73749" w:rsidRDefault="006A316C" w:rsidP="006A316C">
      <w:pPr>
        <w:pStyle w:val="ResumeText"/>
        <w:rPr>
          <w:color w:val="auto"/>
        </w:rPr>
      </w:pPr>
      <w:r>
        <w:rPr>
          <w:color w:val="auto"/>
        </w:rPr>
        <w:t xml:space="preserve">                       </w:t>
      </w:r>
      <w:r w:rsidRPr="00B73749">
        <w:rPr>
          <w:color w:val="auto"/>
        </w:rPr>
        <w:t>Agromart</w:t>
      </w:r>
    </w:p>
    <w:p w14:paraId="5D2B099F" w14:textId="77777777" w:rsidR="006A316C" w:rsidRDefault="006A316C" w:rsidP="006A316C">
      <w:r>
        <w:t xml:space="preserve"> Home Book Library Management Android</w:t>
      </w:r>
    </w:p>
    <w:p w14:paraId="1BB29B42" w14:textId="3D4E5AEF" w:rsidR="001C40B8" w:rsidRDefault="001C40B8" w:rsidP="006A316C">
      <w:r>
        <w:t>Bank Management System</w:t>
      </w:r>
    </w:p>
    <w:p w14:paraId="7C3020CC" w14:textId="77777777" w:rsidR="004C1DA9" w:rsidRDefault="004C1DA9" w:rsidP="006A316C">
      <w:pPr>
        <w:ind w:left="0"/>
      </w:pPr>
    </w:p>
    <w:p w14:paraId="5C410A87" w14:textId="1C4D1E1B" w:rsidR="004C1DA9" w:rsidRDefault="00000000" w:rsidP="006A316C">
      <w:pPr>
        <w:pStyle w:val="Subtitle"/>
      </w:pPr>
      <w:sdt>
        <w:sdtPr>
          <w:id w:val="1080101502"/>
          <w:placeholder>
            <w:docPart w:val="F87FCF55FFEA4309B7D9BAB2B25869B8"/>
          </w:placeholder>
          <w:temporary/>
          <w:showingPlcHdr/>
          <w15:appearance w15:val="hidden"/>
        </w:sdtPr>
        <w:sdtContent>
          <w:r w:rsidR="00690FBF" w:rsidRPr="004C1DA9">
            <w:t>Education</w:t>
          </w:r>
        </w:sdtContent>
      </w:sdt>
    </w:p>
    <w:p w14:paraId="1912AD09" w14:textId="77777777" w:rsidR="006A316C" w:rsidRPr="006A316C" w:rsidRDefault="006A316C" w:rsidP="006A316C">
      <w:pPr>
        <w:pStyle w:val="Heading2"/>
        <w:rPr>
          <w:b w:val="0"/>
          <w:bCs/>
        </w:rPr>
      </w:pPr>
      <w:r w:rsidRPr="006A316C">
        <w:rPr>
          <w:b w:val="0"/>
          <w:bCs/>
        </w:rPr>
        <w:t>MCA | Nirmala College Muvattupuzha</w:t>
      </w:r>
    </w:p>
    <w:p w14:paraId="7C84F9BF" w14:textId="77777777" w:rsidR="006A316C" w:rsidRPr="006A316C" w:rsidRDefault="006A316C" w:rsidP="006A316C">
      <w:r w:rsidRPr="006A316C">
        <w:t>2023-present</w:t>
      </w:r>
    </w:p>
    <w:p w14:paraId="146E1F88" w14:textId="77777777" w:rsidR="006A316C" w:rsidRPr="006A316C" w:rsidRDefault="006A316C" w:rsidP="006A316C"/>
    <w:p w14:paraId="5FBC63B8" w14:textId="77777777" w:rsidR="006A316C" w:rsidRPr="006A316C" w:rsidRDefault="006A316C" w:rsidP="006A316C">
      <w:pPr>
        <w:pStyle w:val="Heading2"/>
        <w:rPr>
          <w:b w:val="0"/>
          <w:bCs/>
        </w:rPr>
      </w:pPr>
      <w:r w:rsidRPr="006A316C">
        <w:rPr>
          <w:b w:val="0"/>
          <w:bCs/>
        </w:rPr>
        <w:t>BCA | St. Georg’s College, Aruvithura</w:t>
      </w:r>
    </w:p>
    <w:p w14:paraId="594A7657" w14:textId="77777777" w:rsidR="006A316C" w:rsidRPr="006A316C" w:rsidRDefault="006A316C" w:rsidP="006A316C">
      <w:r w:rsidRPr="006A316C">
        <w:t>2020-2023</w:t>
      </w:r>
    </w:p>
    <w:p w14:paraId="18AAC20C" w14:textId="77777777" w:rsidR="006A316C" w:rsidRPr="006A316C" w:rsidRDefault="006A316C" w:rsidP="006A316C">
      <w:r w:rsidRPr="006A316C">
        <w:t>SCPA:7.2</w:t>
      </w:r>
    </w:p>
    <w:p w14:paraId="69E3030D" w14:textId="77777777" w:rsidR="006A316C" w:rsidRPr="006A316C" w:rsidRDefault="006A316C" w:rsidP="006A316C">
      <w:pPr>
        <w:ind w:left="0"/>
      </w:pPr>
    </w:p>
    <w:p w14:paraId="44F8E882" w14:textId="77777777" w:rsidR="006A316C" w:rsidRPr="006A316C" w:rsidRDefault="006A316C" w:rsidP="006A316C">
      <w:pPr>
        <w:pStyle w:val="Heading2"/>
        <w:rPr>
          <w:b w:val="0"/>
          <w:bCs/>
        </w:rPr>
      </w:pPr>
      <w:r w:rsidRPr="006A316C">
        <w:rPr>
          <w:b w:val="0"/>
          <w:bCs/>
        </w:rPr>
        <w:t>HSE| Government Higher Secondary School, Kallar</w:t>
      </w:r>
    </w:p>
    <w:p w14:paraId="1BFC9474" w14:textId="77777777" w:rsidR="006A316C" w:rsidRPr="006A316C" w:rsidRDefault="006A316C" w:rsidP="006A316C">
      <w:r w:rsidRPr="006A316C">
        <w:t>2018-2020</w:t>
      </w:r>
    </w:p>
    <w:p w14:paraId="4A2EDACC" w14:textId="5997A15D" w:rsidR="006A316C" w:rsidRDefault="006A316C" w:rsidP="006A316C">
      <w:pPr>
        <w:pStyle w:val="ResumeText"/>
        <w:rPr>
          <w:color w:val="auto"/>
        </w:rPr>
      </w:pPr>
      <w:r w:rsidRPr="006A316C">
        <w:rPr>
          <w:color w:val="auto"/>
        </w:rPr>
        <w:t xml:space="preserve">                      Score:82</w:t>
      </w:r>
    </w:p>
    <w:p w14:paraId="59BF55D8" w14:textId="77777777" w:rsidR="006A316C" w:rsidRPr="006A316C" w:rsidRDefault="006A316C" w:rsidP="006A316C">
      <w:pPr>
        <w:pStyle w:val="ResumeText"/>
        <w:rPr>
          <w:color w:val="auto"/>
        </w:rPr>
      </w:pPr>
    </w:p>
    <w:p w14:paraId="028C8D9E" w14:textId="44643D63" w:rsidR="006A316C" w:rsidRPr="006A316C" w:rsidRDefault="006A316C" w:rsidP="006A316C">
      <w:pPr>
        <w:pStyle w:val="Heading2"/>
        <w:rPr>
          <w:b w:val="0"/>
          <w:bCs/>
        </w:rPr>
      </w:pPr>
      <w:r w:rsidRPr="006A316C">
        <w:rPr>
          <w:b w:val="0"/>
          <w:bCs/>
        </w:rPr>
        <w:t>X| Government Higher Secondary School, Kallar</w:t>
      </w:r>
    </w:p>
    <w:p w14:paraId="6521A124" w14:textId="7234D0CE" w:rsidR="006A316C" w:rsidRPr="006A316C" w:rsidRDefault="006A316C" w:rsidP="006A316C">
      <w:pPr>
        <w:pStyle w:val="ResumeText"/>
        <w:rPr>
          <w:color w:val="auto"/>
        </w:rPr>
      </w:pPr>
      <w:r w:rsidRPr="006A316C">
        <w:rPr>
          <w:color w:val="auto"/>
        </w:rPr>
        <w:t xml:space="preserve">                      2018</w:t>
      </w:r>
    </w:p>
    <w:p w14:paraId="12D0FA6C" w14:textId="7FFC28B9" w:rsidR="004C1DA9" w:rsidRDefault="006A316C" w:rsidP="006A316C">
      <w:pPr>
        <w:pStyle w:val="ResumeText"/>
        <w:rPr>
          <w:color w:val="auto"/>
        </w:rPr>
      </w:pPr>
      <w:r w:rsidRPr="006A316C">
        <w:rPr>
          <w:color w:val="auto"/>
        </w:rPr>
        <w:t xml:space="preserve">                      Score:86</w:t>
      </w:r>
    </w:p>
    <w:p w14:paraId="01D5D6FF" w14:textId="77777777" w:rsidR="006A316C" w:rsidRPr="006A316C" w:rsidRDefault="006A316C" w:rsidP="006A316C">
      <w:pPr>
        <w:pStyle w:val="ResumeText"/>
        <w:rPr>
          <w:color w:val="auto"/>
        </w:rPr>
      </w:pPr>
    </w:p>
    <w:p w14:paraId="55E378BE" w14:textId="46FBFF9A" w:rsidR="004C1DA9" w:rsidRDefault="00000000" w:rsidP="006A316C">
      <w:pPr>
        <w:pStyle w:val="Subtitle"/>
      </w:pPr>
      <w:sdt>
        <w:sdtPr>
          <w:id w:val="872966174"/>
          <w:placeholder>
            <w:docPart w:val="55BC99BE61514252801A32B8977A7EF8"/>
          </w:placeholder>
          <w:temporary/>
          <w:showingPlcHdr/>
          <w15:appearance w15:val="hidden"/>
        </w:sdtPr>
        <w:sdtContent>
          <w:r w:rsidR="00690FBF" w:rsidRPr="00802B72">
            <w:t>Skills</w:t>
          </w:r>
        </w:sdtContent>
      </w:sdt>
    </w:p>
    <w:bookmarkEnd w:id="0"/>
    <w:p w14:paraId="2B9122F5" w14:textId="59392100" w:rsidR="006A316C" w:rsidRPr="006A316C" w:rsidRDefault="006A316C" w:rsidP="006A316C">
      <w:pPr>
        <w:pStyle w:val="ResumeText"/>
        <w:jc w:val="both"/>
        <w:rPr>
          <w:color w:val="auto"/>
        </w:rPr>
      </w:pPr>
      <w:r w:rsidRPr="006A316C">
        <w:rPr>
          <w:color w:val="auto"/>
        </w:rPr>
        <w:t xml:space="preserve">                      C</w:t>
      </w:r>
    </w:p>
    <w:p w14:paraId="79F6DDCD" w14:textId="77777777" w:rsidR="006A316C" w:rsidRPr="006A316C" w:rsidRDefault="006A316C" w:rsidP="006A316C">
      <w:pPr>
        <w:pStyle w:val="ResumeText"/>
        <w:ind w:left="994"/>
        <w:jc w:val="both"/>
        <w:rPr>
          <w:color w:val="auto"/>
        </w:rPr>
      </w:pPr>
      <w:r w:rsidRPr="006A316C">
        <w:rPr>
          <w:color w:val="auto"/>
        </w:rPr>
        <w:t>SQL</w:t>
      </w:r>
    </w:p>
    <w:p w14:paraId="0EA808A6" w14:textId="77777777" w:rsidR="006A316C" w:rsidRPr="006A316C" w:rsidRDefault="006A316C" w:rsidP="006A316C">
      <w:pPr>
        <w:pStyle w:val="ResumeText"/>
        <w:ind w:left="994"/>
        <w:jc w:val="both"/>
        <w:rPr>
          <w:color w:val="auto"/>
        </w:rPr>
      </w:pPr>
      <w:r w:rsidRPr="006A316C">
        <w:rPr>
          <w:color w:val="auto"/>
        </w:rPr>
        <w:t>MongoDB</w:t>
      </w:r>
    </w:p>
    <w:p w14:paraId="5F606F7E" w14:textId="77777777" w:rsidR="006A316C" w:rsidRPr="006A316C" w:rsidRDefault="006A316C" w:rsidP="006A316C">
      <w:pPr>
        <w:pStyle w:val="ResumeText"/>
        <w:ind w:left="994"/>
        <w:jc w:val="both"/>
        <w:rPr>
          <w:color w:val="auto"/>
        </w:rPr>
      </w:pPr>
      <w:r w:rsidRPr="006A316C">
        <w:rPr>
          <w:color w:val="auto"/>
        </w:rPr>
        <w:t>Java</w:t>
      </w:r>
    </w:p>
    <w:p w14:paraId="01DBB9FB" w14:textId="75BE2B04" w:rsidR="00340C75" w:rsidRPr="00DE4C79" w:rsidRDefault="006A316C" w:rsidP="00DE4C79">
      <w:pPr>
        <w:pStyle w:val="ResumeText"/>
        <w:ind w:left="994"/>
        <w:jc w:val="both"/>
        <w:rPr>
          <w:color w:val="auto"/>
        </w:rPr>
      </w:pPr>
      <w:r w:rsidRPr="006A316C">
        <w:rPr>
          <w:color w:val="auto"/>
        </w:rPr>
        <w:t>HTML,PH</w:t>
      </w:r>
      <w:r w:rsidR="00DE4C79">
        <w:rPr>
          <w:color w:val="auto"/>
        </w:rPr>
        <w:t>P</w:t>
      </w:r>
    </w:p>
    <w:p w14:paraId="2F3BBA9E" w14:textId="77777777" w:rsidR="006A316C" w:rsidRDefault="006A316C" w:rsidP="006A316C">
      <w:pPr>
        <w:pStyle w:val="Skills"/>
        <w:ind w:left="0"/>
        <w:jc w:val="both"/>
      </w:pPr>
    </w:p>
    <w:p w14:paraId="68434DD5" w14:textId="71113F51" w:rsidR="006A316C" w:rsidRPr="006A316C" w:rsidRDefault="006A316C" w:rsidP="006A316C">
      <w:pPr>
        <w:rPr>
          <w:rFonts w:asciiTheme="majorHAnsi" w:hAnsiTheme="majorHAnsi"/>
          <w:b/>
          <w:bCs/>
          <w:color w:val="446530" w:themeColor="accent2" w:themeShade="80"/>
          <w:sz w:val="22"/>
          <w:szCs w:val="22"/>
        </w:rPr>
      </w:pPr>
      <w:r w:rsidRPr="006A316C">
        <w:rPr>
          <w:rFonts w:asciiTheme="majorHAnsi" w:hAnsiTheme="majorHAnsi"/>
          <w:b/>
          <w:bCs/>
          <w:color w:val="446530" w:themeColor="accent2" w:themeShade="80"/>
          <w:sz w:val="22"/>
          <w:szCs w:val="22"/>
        </w:rPr>
        <w:t>L</w:t>
      </w:r>
      <w:r>
        <w:rPr>
          <w:rFonts w:asciiTheme="majorHAnsi" w:hAnsiTheme="majorHAnsi"/>
          <w:b/>
          <w:bCs/>
          <w:color w:val="446530" w:themeColor="accent2" w:themeShade="80"/>
          <w:sz w:val="22"/>
          <w:szCs w:val="22"/>
        </w:rPr>
        <w:t>anguages</w:t>
      </w:r>
    </w:p>
    <w:p w14:paraId="6E69621B" w14:textId="77777777" w:rsidR="006A316C" w:rsidRPr="00D61C8A" w:rsidRDefault="006A316C" w:rsidP="006A316C">
      <w:pPr>
        <w:rPr>
          <w:sz w:val="22"/>
          <w:szCs w:val="22"/>
        </w:rPr>
      </w:pPr>
      <w:r w:rsidRPr="00D61C8A">
        <w:rPr>
          <w:sz w:val="22"/>
          <w:szCs w:val="22"/>
        </w:rPr>
        <w:t>English</w:t>
      </w:r>
    </w:p>
    <w:p w14:paraId="5BE5959A" w14:textId="77777777" w:rsidR="006A316C" w:rsidRPr="00D61C8A" w:rsidRDefault="006A316C" w:rsidP="006A316C">
      <w:pPr>
        <w:rPr>
          <w:sz w:val="22"/>
          <w:szCs w:val="22"/>
        </w:rPr>
      </w:pPr>
      <w:r w:rsidRPr="00D61C8A">
        <w:rPr>
          <w:sz w:val="22"/>
          <w:szCs w:val="22"/>
        </w:rPr>
        <w:t>Malayalam</w:t>
      </w:r>
    </w:p>
    <w:p w14:paraId="11A90F16" w14:textId="77777777" w:rsidR="006A316C" w:rsidRPr="006A316C" w:rsidRDefault="006A316C" w:rsidP="006A316C">
      <w:pPr>
        <w:pStyle w:val="Skills"/>
        <w:ind w:left="0"/>
        <w:jc w:val="both"/>
      </w:pPr>
      <w:r>
        <w:rPr>
          <w:sz w:val="22"/>
          <w:szCs w:val="22"/>
        </w:rPr>
        <w:t xml:space="preserve">                    </w:t>
      </w:r>
      <w:r w:rsidRPr="00D61C8A">
        <w:rPr>
          <w:sz w:val="22"/>
          <w:szCs w:val="22"/>
        </w:rPr>
        <w:t>Hindi</w:t>
      </w:r>
    </w:p>
    <w:p w14:paraId="4EA8A595" w14:textId="7B038CDE" w:rsidR="006A316C" w:rsidRPr="006A316C" w:rsidRDefault="006A316C" w:rsidP="006A316C">
      <w:pPr>
        <w:pStyle w:val="Skills"/>
        <w:ind w:left="0"/>
        <w:jc w:val="both"/>
      </w:pPr>
    </w:p>
    <w:sectPr w:rsidR="006A316C" w:rsidRPr="006A316C" w:rsidSect="00690FBF">
      <w:pgSz w:w="12240" w:h="15840"/>
      <w:pgMar w:top="634" w:right="1440" w:bottom="634" w:left="144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FF9B8" w14:textId="77777777" w:rsidR="00C200FC" w:rsidRDefault="00C200FC" w:rsidP="00690FBF">
      <w:r>
        <w:separator/>
      </w:r>
    </w:p>
  </w:endnote>
  <w:endnote w:type="continuationSeparator" w:id="0">
    <w:p w14:paraId="5FDE29AB" w14:textId="77777777" w:rsidR="00C200FC" w:rsidRDefault="00C200FC" w:rsidP="00690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F481C9" w14:textId="77777777" w:rsidR="00C200FC" w:rsidRDefault="00C200FC" w:rsidP="00690FBF">
      <w:r>
        <w:separator/>
      </w:r>
    </w:p>
  </w:footnote>
  <w:footnote w:type="continuationSeparator" w:id="0">
    <w:p w14:paraId="191D249B" w14:textId="77777777" w:rsidR="00C200FC" w:rsidRDefault="00C200FC" w:rsidP="00690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A7F2D0E"/>
    <w:multiLevelType w:val="hybridMultilevel"/>
    <w:tmpl w:val="AE0A559C"/>
    <w:lvl w:ilvl="0" w:tplc="140C81F6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44470856">
    <w:abstractNumId w:val="3"/>
  </w:num>
  <w:num w:numId="2" w16cid:durableId="549196634">
    <w:abstractNumId w:val="5"/>
  </w:num>
  <w:num w:numId="3" w16cid:durableId="1422919832">
    <w:abstractNumId w:val="4"/>
  </w:num>
  <w:num w:numId="4" w16cid:durableId="2071682557">
    <w:abstractNumId w:val="1"/>
  </w:num>
  <w:num w:numId="5" w16cid:durableId="1542015606">
    <w:abstractNumId w:val="2"/>
  </w:num>
  <w:num w:numId="6" w16cid:durableId="80369196">
    <w:abstractNumId w:val="6"/>
  </w:num>
  <w:num w:numId="7" w16cid:durableId="50083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AA0"/>
    <w:rsid w:val="000041FC"/>
    <w:rsid w:val="00031E11"/>
    <w:rsid w:val="00047507"/>
    <w:rsid w:val="000746AE"/>
    <w:rsid w:val="000A3B87"/>
    <w:rsid w:val="000D2A61"/>
    <w:rsid w:val="000E2956"/>
    <w:rsid w:val="001015E3"/>
    <w:rsid w:val="00101F80"/>
    <w:rsid w:val="00157B6C"/>
    <w:rsid w:val="00185237"/>
    <w:rsid w:val="001C40B8"/>
    <w:rsid w:val="00212436"/>
    <w:rsid w:val="0023785C"/>
    <w:rsid w:val="00254C21"/>
    <w:rsid w:val="00256C9B"/>
    <w:rsid w:val="00271A92"/>
    <w:rsid w:val="0029106D"/>
    <w:rsid w:val="00292A11"/>
    <w:rsid w:val="002A1560"/>
    <w:rsid w:val="002B01DD"/>
    <w:rsid w:val="002C21CC"/>
    <w:rsid w:val="002C378E"/>
    <w:rsid w:val="002F6CB9"/>
    <w:rsid w:val="00303FDC"/>
    <w:rsid w:val="00340C75"/>
    <w:rsid w:val="0036765D"/>
    <w:rsid w:val="00377519"/>
    <w:rsid w:val="00390248"/>
    <w:rsid w:val="003A70F8"/>
    <w:rsid w:val="003E6D64"/>
    <w:rsid w:val="00407F3F"/>
    <w:rsid w:val="00410F37"/>
    <w:rsid w:val="00445E3A"/>
    <w:rsid w:val="0046736A"/>
    <w:rsid w:val="00496677"/>
    <w:rsid w:val="00497CE6"/>
    <w:rsid w:val="004A389E"/>
    <w:rsid w:val="004B0D77"/>
    <w:rsid w:val="004C1DA9"/>
    <w:rsid w:val="004D7316"/>
    <w:rsid w:val="0050310A"/>
    <w:rsid w:val="005342F1"/>
    <w:rsid w:val="005666B9"/>
    <w:rsid w:val="0059022C"/>
    <w:rsid w:val="005A001B"/>
    <w:rsid w:val="005A05E2"/>
    <w:rsid w:val="005A4739"/>
    <w:rsid w:val="005D3B3A"/>
    <w:rsid w:val="005D49CA"/>
    <w:rsid w:val="005E2A9D"/>
    <w:rsid w:val="005E408E"/>
    <w:rsid w:val="00625729"/>
    <w:rsid w:val="0063039A"/>
    <w:rsid w:val="0064392B"/>
    <w:rsid w:val="006450C1"/>
    <w:rsid w:val="00647D8C"/>
    <w:rsid w:val="00653945"/>
    <w:rsid w:val="00673037"/>
    <w:rsid w:val="00690FBF"/>
    <w:rsid w:val="006A316C"/>
    <w:rsid w:val="006B3BC2"/>
    <w:rsid w:val="006C2364"/>
    <w:rsid w:val="006F4142"/>
    <w:rsid w:val="0070452B"/>
    <w:rsid w:val="00705D7F"/>
    <w:rsid w:val="00740EE4"/>
    <w:rsid w:val="007466F4"/>
    <w:rsid w:val="007843C5"/>
    <w:rsid w:val="00785436"/>
    <w:rsid w:val="007A242C"/>
    <w:rsid w:val="007B6AC9"/>
    <w:rsid w:val="007C0CF2"/>
    <w:rsid w:val="007C74B7"/>
    <w:rsid w:val="007D294F"/>
    <w:rsid w:val="007E2782"/>
    <w:rsid w:val="007F4D8C"/>
    <w:rsid w:val="007F6801"/>
    <w:rsid w:val="00817608"/>
    <w:rsid w:val="00817E2C"/>
    <w:rsid w:val="00822F71"/>
    <w:rsid w:val="00851431"/>
    <w:rsid w:val="008539E9"/>
    <w:rsid w:val="0086291E"/>
    <w:rsid w:val="008F5EFB"/>
    <w:rsid w:val="008F64E8"/>
    <w:rsid w:val="009111F2"/>
    <w:rsid w:val="00990AFF"/>
    <w:rsid w:val="00997316"/>
    <w:rsid w:val="009A2009"/>
    <w:rsid w:val="009A6B1E"/>
    <w:rsid w:val="009C09FE"/>
    <w:rsid w:val="009C1962"/>
    <w:rsid w:val="00A635D5"/>
    <w:rsid w:val="00A67C6F"/>
    <w:rsid w:val="00A81573"/>
    <w:rsid w:val="00A82D03"/>
    <w:rsid w:val="00A831EA"/>
    <w:rsid w:val="00AD74A8"/>
    <w:rsid w:val="00AE17C6"/>
    <w:rsid w:val="00B10D59"/>
    <w:rsid w:val="00B16138"/>
    <w:rsid w:val="00B508D6"/>
    <w:rsid w:val="00B62A64"/>
    <w:rsid w:val="00B63E35"/>
    <w:rsid w:val="00B80EE9"/>
    <w:rsid w:val="00BC0E27"/>
    <w:rsid w:val="00BC3C1B"/>
    <w:rsid w:val="00BE32AE"/>
    <w:rsid w:val="00C118C7"/>
    <w:rsid w:val="00C200FC"/>
    <w:rsid w:val="00C52791"/>
    <w:rsid w:val="00C764ED"/>
    <w:rsid w:val="00C77A3E"/>
    <w:rsid w:val="00C8183F"/>
    <w:rsid w:val="00C83E97"/>
    <w:rsid w:val="00CC34A3"/>
    <w:rsid w:val="00CD5690"/>
    <w:rsid w:val="00CE26DB"/>
    <w:rsid w:val="00CF4208"/>
    <w:rsid w:val="00D103FF"/>
    <w:rsid w:val="00D5552B"/>
    <w:rsid w:val="00D62F82"/>
    <w:rsid w:val="00D649DF"/>
    <w:rsid w:val="00D81E79"/>
    <w:rsid w:val="00D87E03"/>
    <w:rsid w:val="00D92D79"/>
    <w:rsid w:val="00DB29DA"/>
    <w:rsid w:val="00DE4C79"/>
    <w:rsid w:val="00DF5AA0"/>
    <w:rsid w:val="00E40C3C"/>
    <w:rsid w:val="00E4557E"/>
    <w:rsid w:val="00E6525B"/>
    <w:rsid w:val="00E8269A"/>
    <w:rsid w:val="00E97CB2"/>
    <w:rsid w:val="00EA31B4"/>
    <w:rsid w:val="00EC5870"/>
    <w:rsid w:val="00ED6E70"/>
    <w:rsid w:val="00EE28BB"/>
    <w:rsid w:val="00EF10F2"/>
    <w:rsid w:val="00F31058"/>
    <w:rsid w:val="00F41ACF"/>
    <w:rsid w:val="00F5689F"/>
    <w:rsid w:val="00F62D72"/>
    <w:rsid w:val="00F7064C"/>
    <w:rsid w:val="00F7157D"/>
    <w:rsid w:val="00F95AF2"/>
    <w:rsid w:val="00FA1EEA"/>
    <w:rsid w:val="00FB58C7"/>
    <w:rsid w:val="00FC533E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88B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FBF"/>
    <w:pPr>
      <w:spacing w:line="320" w:lineRule="exact"/>
      <w:ind w:left="994" w:right="630"/>
    </w:pPr>
    <w:rPr>
      <w:rFonts w:eastAsia="Arial" w:cs="Arial"/>
      <w:sz w:val="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0FBF"/>
    <w:pPr>
      <w:spacing w:before="280"/>
      <w:ind w:right="634"/>
      <w:outlineLvl w:val="0"/>
    </w:pPr>
    <w:rPr>
      <w:b/>
      <w:bCs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90248"/>
    <w:pPr>
      <w:spacing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rsid w:val="00740EE4"/>
    <w:pPr>
      <w:spacing w:line="240" w:lineRule="auto"/>
      <w:outlineLvl w:val="2"/>
    </w:pPr>
    <w:rPr>
      <w:i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690FBF"/>
    <w:rPr>
      <w:rFonts w:eastAsia="Arial" w:cs="Arial"/>
      <w:b/>
      <w:bCs/>
      <w:sz w:val="20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90248"/>
    <w:rPr>
      <w:rFonts w:eastAsia="Arial" w:cs="Arial"/>
      <w:b/>
      <w:sz w:val="20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740EE4"/>
    <w:rPr>
      <w:rFonts w:eastAsia="Arial" w:cs="Arial"/>
      <w:i/>
      <w:sz w:val="2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ulletsSkills">
    <w:name w:val="Bullets Skills"/>
    <w:basedOn w:val="Normal"/>
    <w:semiHidden/>
    <w:qFormat/>
    <w:rsid w:val="00F62D72"/>
    <w:pPr>
      <w:numPr>
        <w:numId w:val="5"/>
      </w:numPr>
      <w:pBdr>
        <w:top w:val="single" w:sz="4" w:space="1" w:color="auto"/>
        <w:bottom w:val="single" w:sz="4" w:space="1" w:color="auto"/>
      </w:pBdr>
      <w:tabs>
        <w:tab w:val="left" w:pos="720"/>
        <w:tab w:val="left" w:pos="4230"/>
        <w:tab w:val="left" w:pos="7380"/>
      </w:tabs>
    </w:pPr>
    <w:rPr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0FBF"/>
    <w:pPr>
      <w:tabs>
        <w:tab w:val="left" w:pos="720"/>
      </w:tabs>
      <w:spacing w:before="240" w:after="360" w:line="1000" w:lineRule="exact"/>
      <w:ind w:left="360" w:right="1440"/>
      <w:outlineLvl w:val="0"/>
    </w:pPr>
    <w:rPr>
      <w:rFonts w:asciiTheme="majorHAnsi" w:hAnsiTheme="majorHAnsi"/>
      <w:bCs/>
      <w:color w:val="446530" w:themeColor="accent2" w:themeShade="80"/>
      <w:spacing w:val="80"/>
      <w:sz w:val="11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90FBF"/>
    <w:rPr>
      <w:rFonts w:asciiTheme="majorHAnsi" w:eastAsia="Arial" w:hAnsiTheme="majorHAnsi" w:cs="Arial"/>
      <w:bCs/>
      <w:color w:val="446530" w:themeColor="accent2" w:themeShade="80"/>
      <w:spacing w:val="80"/>
      <w:sz w:val="110"/>
      <w:szCs w:val="80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690FBF"/>
    <w:pPr>
      <w:spacing w:line="240" w:lineRule="auto"/>
      <w:outlineLvl w:val="1"/>
    </w:pPr>
    <w:rPr>
      <w:rFonts w:asciiTheme="majorHAnsi" w:eastAsiaTheme="minorEastAsia" w:hAnsiTheme="majorHAnsi" w:cs="Calibri"/>
      <w:b/>
      <w:color w:val="446530" w:themeColor="accent2" w:themeShade="80"/>
      <w:szCs w:val="20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690FBF"/>
    <w:rPr>
      <w:rFonts w:asciiTheme="majorHAnsi" w:eastAsiaTheme="minorEastAsia" w:hAnsiTheme="majorHAnsi" w:cs="Calibri"/>
      <w:b/>
      <w:color w:val="446530" w:themeColor="accent2" w:themeShade="8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rsid w:val="00390248"/>
  </w:style>
  <w:style w:type="character" w:customStyle="1" w:styleId="SalutationChar">
    <w:name w:val="Salutation Char"/>
    <w:basedOn w:val="DefaultParagraphFont"/>
    <w:link w:val="Salutation"/>
    <w:uiPriority w:val="4"/>
    <w:semiHidden/>
    <w:rsid w:val="00390248"/>
    <w:rPr>
      <w:rFonts w:eastAsia="Arial" w:cs="Arial"/>
      <w:sz w:val="20"/>
      <w:szCs w:val="16"/>
      <w:lang w:bidi="en-US"/>
    </w:rPr>
  </w:style>
  <w:style w:type="character" w:customStyle="1" w:styleId="Italics">
    <w:name w:val="Italics"/>
    <w:uiPriority w:val="1"/>
    <w:qFormat/>
    <w:rsid w:val="004C1DA9"/>
    <w:rPr>
      <w:b/>
      <w:i/>
    </w:rPr>
  </w:style>
  <w:style w:type="character" w:customStyle="1" w:styleId="NotBold">
    <w:name w:val="Not Bold"/>
    <w:uiPriority w:val="1"/>
    <w:qFormat/>
    <w:rsid w:val="004C1DA9"/>
    <w:rPr>
      <w:b/>
    </w:rPr>
  </w:style>
  <w:style w:type="paragraph" w:customStyle="1" w:styleId="Skills">
    <w:name w:val="Skills"/>
    <w:basedOn w:val="Normal"/>
    <w:qFormat/>
    <w:rsid w:val="00690FBF"/>
    <w:pPr>
      <w:tabs>
        <w:tab w:val="left" w:pos="3874"/>
        <w:tab w:val="left" w:pos="7027"/>
      </w:tabs>
      <w:ind w:right="-720"/>
    </w:pPr>
  </w:style>
  <w:style w:type="character" w:styleId="Hyperlink">
    <w:name w:val="Hyperlink"/>
    <w:basedOn w:val="DefaultParagraphFont"/>
    <w:uiPriority w:val="99"/>
    <w:unhideWhenUsed/>
    <w:rsid w:val="00690FBF"/>
    <w:rPr>
      <w:color w:val="39A5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FB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0FB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0FBF"/>
    <w:rPr>
      <w:rFonts w:eastAsia="Arial" w:cs="Arial"/>
      <w:sz w:val="20"/>
      <w:szCs w:val="20"/>
      <w:lang w:bidi="en-US"/>
    </w:rPr>
  </w:style>
  <w:style w:type="paragraph" w:customStyle="1" w:styleId="Dates">
    <w:name w:val="Dates"/>
    <w:basedOn w:val="Normal"/>
    <w:qFormat/>
    <w:rsid w:val="00690FBF"/>
    <w:pPr>
      <w:spacing w:after="200"/>
      <w:ind w:right="634"/>
    </w:pPr>
  </w:style>
  <w:style w:type="character" w:styleId="Emphasis">
    <w:name w:val="Emphasis"/>
    <w:basedOn w:val="DefaultParagraphFont"/>
    <w:uiPriority w:val="2"/>
    <w:unhideWhenUsed/>
    <w:qFormat/>
    <w:rsid w:val="00DF5AA0"/>
    <w:rPr>
      <w:color w:val="39A5B7" w:themeColor="accent1"/>
    </w:rPr>
  </w:style>
  <w:style w:type="paragraph" w:customStyle="1" w:styleId="ContactInfo">
    <w:name w:val="Contact Info"/>
    <w:basedOn w:val="Normal"/>
    <w:uiPriority w:val="2"/>
    <w:qFormat/>
    <w:rsid w:val="00DF5AA0"/>
    <w:pPr>
      <w:widowControl/>
      <w:autoSpaceDE/>
      <w:autoSpaceDN/>
      <w:spacing w:before="40" w:line="240" w:lineRule="auto"/>
      <w:ind w:left="0" w:right="0"/>
      <w:jc w:val="right"/>
    </w:pPr>
    <w:rPr>
      <w:rFonts w:eastAsiaTheme="minorHAnsi" w:cstheme="minorBidi"/>
      <w:color w:val="595959" w:themeColor="text1" w:themeTint="A6"/>
      <w:kern w:val="20"/>
      <w:sz w:val="18"/>
      <w:szCs w:val="20"/>
      <w:lang w:eastAsia="ja-JP" w:bidi="ar-SA"/>
    </w:rPr>
  </w:style>
  <w:style w:type="paragraph" w:customStyle="1" w:styleId="ResumeText">
    <w:name w:val="Resume Text"/>
    <w:basedOn w:val="Normal"/>
    <w:qFormat/>
    <w:rsid w:val="006A316C"/>
    <w:pPr>
      <w:widowControl/>
      <w:autoSpaceDE/>
      <w:autoSpaceDN/>
      <w:spacing w:before="40" w:after="40" w:line="288" w:lineRule="auto"/>
      <w:ind w:left="0" w:right="1440"/>
    </w:pPr>
    <w:rPr>
      <w:rFonts w:eastAsiaTheme="minorHAnsi" w:cstheme="minorBidi"/>
      <w:color w:val="595959" w:themeColor="text1" w:themeTint="A6"/>
      <w:kern w:val="20"/>
      <w:szCs w:val="20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da%20Anna%20Thomas\AppData\Roaming\Microsoft\Templates\ATS%20simple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7FCF55FFEA4309B7D9BAB2B2586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D5F70-0DF0-4D5F-9D3A-9AAF90DEF004}"/>
      </w:docPartPr>
      <w:docPartBody>
        <w:p w:rsidR="00EF1151" w:rsidRDefault="00000000">
          <w:pPr>
            <w:pStyle w:val="F87FCF55FFEA4309B7D9BAB2B25869B8"/>
          </w:pPr>
          <w:r w:rsidRPr="004C1DA9">
            <w:t>Education</w:t>
          </w:r>
        </w:p>
      </w:docPartBody>
    </w:docPart>
    <w:docPart>
      <w:docPartPr>
        <w:name w:val="55BC99BE61514252801A32B8977A7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36197-F1F2-44B5-954D-A1BBFDF245BA}"/>
      </w:docPartPr>
      <w:docPartBody>
        <w:p w:rsidR="00EF1151" w:rsidRDefault="00000000">
          <w:pPr>
            <w:pStyle w:val="55BC99BE61514252801A32B8977A7EF8"/>
          </w:pPr>
          <w:r w:rsidRPr="00802B72">
            <w:t>Skills</w:t>
          </w:r>
        </w:p>
      </w:docPartBody>
    </w:docPart>
    <w:docPart>
      <w:docPartPr>
        <w:name w:val="7EA6ABB4B7C84B2FB20B115DF0E0F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9E221-E760-4EFD-A499-643ABBC857C3}"/>
      </w:docPartPr>
      <w:docPartBody>
        <w:p w:rsidR="00EF1151" w:rsidRDefault="005449EF" w:rsidP="005449EF">
          <w:pPr>
            <w:pStyle w:val="7EA6ABB4B7C84B2FB20B115DF0E0F695"/>
          </w:pPr>
          <w:r w:rsidRPr="00173B36">
            <w:t>CONTACT</w:t>
          </w:r>
        </w:p>
      </w:docPartBody>
    </w:docPart>
    <w:docPart>
      <w:docPartPr>
        <w:name w:val="D083D343F5D148BAAB796EA699C5A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103A8-F824-490B-83E0-4A5B9889B936}"/>
      </w:docPartPr>
      <w:docPartBody>
        <w:p w:rsidR="00EF1151" w:rsidRDefault="005449EF" w:rsidP="005449EF">
          <w:pPr>
            <w:pStyle w:val="D083D343F5D148BAAB796EA699C5AF74"/>
          </w:pPr>
          <w:r w:rsidRPr="00173B36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9EF"/>
    <w:rsid w:val="005449EF"/>
    <w:rsid w:val="0055103E"/>
    <w:rsid w:val="00C77A3E"/>
    <w:rsid w:val="00CE0FEB"/>
    <w:rsid w:val="00EF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7FCF55FFEA4309B7D9BAB2B25869B8">
    <w:name w:val="F87FCF55FFEA4309B7D9BAB2B25869B8"/>
  </w:style>
  <w:style w:type="paragraph" w:customStyle="1" w:styleId="55BC99BE61514252801A32B8977A7EF8">
    <w:name w:val="55BC99BE61514252801A32B8977A7EF8"/>
  </w:style>
  <w:style w:type="paragraph" w:customStyle="1" w:styleId="7EA6ABB4B7C84B2FB20B115DF0E0F695">
    <w:name w:val="7EA6ABB4B7C84B2FB20B115DF0E0F695"/>
    <w:rsid w:val="005449EF"/>
  </w:style>
  <w:style w:type="paragraph" w:customStyle="1" w:styleId="D083D343F5D148BAAB796EA699C5AF74">
    <w:name w:val="D083D343F5D148BAAB796EA699C5AF74"/>
    <w:rsid w:val="005449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ustom 69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7BF0934-7110-4633-8B76-A990CF9832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00A20C-2870-4772-8D78-C84273E380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FF1C84-DF90-42FE-AE11-AFF931E8FAE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541AF4-0605-4549-B594-5B1E9F6FC301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simple classic resume</Template>
  <TotalTime>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2024-03-05T18:00:00Z</dcterms:created>
  <dcterms:modified xsi:type="dcterms:W3CDTF">2024-05-28T01:14:00Z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